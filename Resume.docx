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9F7A1" w14:textId="77777777" w:rsidR="002833F8" w:rsidRDefault="004D0FA1">
      <w:pPr>
        <w:pBdr>
          <w:bottom w:val="single" w:sz="6" w:space="0" w:color="FFFFFF"/>
        </w:pBdr>
        <w:spacing w:line="440" w:lineRule="atLeast"/>
        <w:jc w:val="center"/>
        <w:rPr>
          <w:rFonts w:ascii="Arial" w:eastAsia="Arial" w:hAnsi="Arial" w:cs="Arial"/>
          <w:b/>
          <w:bCs/>
          <w:caps/>
          <w:sz w:val="44"/>
          <w:szCs w:val="44"/>
        </w:rPr>
      </w:pPr>
      <w:r>
        <w:rPr>
          <w:rFonts w:ascii="Arial" w:eastAsia="Arial" w:hAnsi="Arial" w:cs="Arial"/>
          <w:b/>
          <w:bCs/>
          <w:caps/>
          <w:sz w:val="44"/>
          <w:szCs w:val="44"/>
        </w:rPr>
        <w:t>Subash Kovvuri</w:t>
      </w:r>
    </w:p>
    <w:p w14:paraId="51CDB806" w14:textId="77777777" w:rsidR="002833F8" w:rsidRDefault="004D0FA1">
      <w:pPr>
        <w:pBdr>
          <w:bottom w:val="single" w:sz="6" w:space="0" w:color="FFFFFF"/>
        </w:pBdr>
        <w:spacing w:line="200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0444530670</w:t>
      </w:r>
    </w:p>
    <w:p w14:paraId="5C19A488" w14:textId="77777777" w:rsidR="002833F8" w:rsidRDefault="004D0FA1">
      <w:pPr>
        <w:pBdr>
          <w:bottom w:val="single" w:sz="6" w:space="0" w:color="FFFFFF"/>
        </w:pBdr>
        <w:spacing w:line="200" w:lineRule="atLeast"/>
        <w:jc w:val="center"/>
        <w:rPr>
          <w:rFonts w:ascii="Arial" w:eastAsia="Arial" w:hAnsi="Arial" w:cs="Arial"/>
          <w:sz w:val="20"/>
          <w:szCs w:val="20"/>
        </w:rPr>
      </w:pPr>
      <w:hyperlink r:id="rId5" w:history="1">
        <w:r>
          <w:rPr>
            <w:rStyle w:val="email-link"/>
            <w:rFonts w:ascii="Arial" w:eastAsia="Arial" w:hAnsi="Arial" w:cs="Arial"/>
            <w:color w:val="0000EE"/>
            <w:sz w:val="20"/>
            <w:szCs w:val="20"/>
            <w:u w:val="single" w:color="0000EE"/>
          </w:rPr>
          <w:t>subashkovvuri2004@gmail.com</w:t>
        </w:r>
      </w:hyperlink>
    </w:p>
    <w:p w14:paraId="5EC9D3E4" w14:textId="77777777" w:rsidR="002833F8" w:rsidRDefault="004D0FA1">
      <w:pPr>
        <w:pBdr>
          <w:bottom w:val="single" w:sz="6" w:space="0" w:color="FFFFFF"/>
        </w:pBdr>
        <w:spacing w:line="200" w:lineRule="atLeast"/>
        <w:jc w:val="center"/>
        <w:rPr>
          <w:rFonts w:ascii="Arial" w:eastAsia="Arial" w:hAnsi="Arial" w:cs="Arial"/>
          <w:sz w:val="20"/>
          <w:szCs w:val="20"/>
        </w:rPr>
      </w:pPr>
      <w:hyperlink r:id="rId6" w:history="1">
        <w:r>
          <w:rPr>
            <w:rStyle w:val="email-link"/>
            <w:rFonts w:ascii="Arial" w:eastAsia="Arial" w:hAnsi="Arial" w:cs="Arial"/>
            <w:color w:val="0000EE"/>
            <w:sz w:val="20"/>
            <w:szCs w:val="20"/>
            <w:u w:val="single" w:color="0000EE"/>
          </w:rPr>
          <w:t>https://www.linkedin.com/in/subash</w:t>
        </w:r>
        <w:r>
          <w:rPr>
            <w:rStyle w:val="email-link"/>
            <w:rFonts w:ascii="Arial" w:eastAsia="Arial" w:hAnsi="Arial" w:cs="Arial"/>
            <w:color w:val="0000EE"/>
            <w:sz w:val="20"/>
            <w:szCs w:val="20"/>
            <w:u w:val="single" w:color="0000EE"/>
          </w:rPr>
          <w:noBreakHyphen/>
          <w:t>kovvuri</w:t>
        </w:r>
        <w:r>
          <w:rPr>
            <w:rStyle w:val="email-link"/>
            <w:rFonts w:ascii="Arial" w:eastAsia="Arial" w:hAnsi="Arial" w:cs="Arial"/>
            <w:color w:val="0000EE"/>
            <w:sz w:val="20"/>
            <w:szCs w:val="20"/>
            <w:u w:val="single" w:color="0000EE"/>
          </w:rPr>
          <w:noBreakHyphen/>
          <w:t>867597225/</w:t>
        </w:r>
      </w:hyperlink>
    </w:p>
    <w:p w14:paraId="7FD2AD89" w14:textId="77777777" w:rsidR="002833F8" w:rsidRDefault="002833F8">
      <w:pPr>
        <w:rPr>
          <w:rFonts w:ascii="Arial" w:eastAsia="Arial" w:hAnsi="Arial" w:cs="Arial"/>
          <w:sz w:val="20"/>
          <w:szCs w:val="20"/>
        </w:rPr>
      </w:pPr>
    </w:p>
    <w:p w14:paraId="50586D8F" w14:textId="77777777" w:rsidR="002833F8" w:rsidRDefault="004D0FA1">
      <w:pPr>
        <w:pBdr>
          <w:bottom w:val="single" w:sz="12" w:space="0" w:color="000000"/>
        </w:pBdr>
        <w:spacing w:line="240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summary</w:t>
      </w:r>
    </w:p>
    <w:p w14:paraId="40C77855" w14:textId="77777777" w:rsidR="008431B9" w:rsidRDefault="008431B9" w:rsidP="008431B9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8431B9">
        <w:rPr>
          <w:rFonts w:asciiTheme="minorHAnsi" w:hAnsiTheme="minorHAnsi" w:cstheme="minorHAnsi"/>
          <w:color w:val="000000"/>
          <w:sz w:val="20"/>
          <w:szCs w:val="20"/>
        </w:rPr>
        <w:t>With experience as a</w:t>
      </w:r>
      <w:r w:rsidRPr="008431B9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431B9">
        <w:rPr>
          <w:rStyle w:val="Strong"/>
          <w:rFonts w:asciiTheme="minorHAnsi" w:hAnsiTheme="minorHAnsi" w:cstheme="minorHAnsi"/>
          <w:color w:val="000000"/>
          <w:sz w:val="20"/>
          <w:szCs w:val="20"/>
        </w:rPr>
        <w:t>Customer Banking Specialist at Commonwealth Bank</w:t>
      </w:r>
      <w:r w:rsidRPr="008431B9">
        <w:rPr>
          <w:rFonts w:asciiTheme="minorHAnsi" w:hAnsiTheme="minorHAnsi" w:cstheme="minorHAnsi"/>
          <w:color w:val="000000"/>
          <w:sz w:val="20"/>
          <w:szCs w:val="20"/>
        </w:rPr>
        <w:t>, I have developed</w:t>
      </w:r>
      <w:r w:rsidRPr="008431B9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431B9">
        <w:rPr>
          <w:rStyle w:val="Strong"/>
          <w:rFonts w:asciiTheme="minorHAnsi" w:hAnsiTheme="minorHAnsi" w:cstheme="minorHAnsi"/>
          <w:color w:val="000000"/>
          <w:sz w:val="20"/>
          <w:szCs w:val="20"/>
        </w:rPr>
        <w:t>strong customer service, problem-solving, and analytical skills</w:t>
      </w:r>
      <w:r w:rsidRPr="008431B9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431B9">
        <w:rPr>
          <w:rFonts w:asciiTheme="minorHAnsi" w:hAnsiTheme="minorHAnsi" w:cstheme="minorHAnsi"/>
          <w:color w:val="000000"/>
          <w:sz w:val="20"/>
          <w:szCs w:val="20"/>
        </w:rPr>
        <w:t>that directly contribute to operational efficiency and customer satisfaction. Handling diverse customer inquiries in a high-pressure financial environment has strengthened my ability to</w:t>
      </w:r>
      <w:r w:rsidRPr="008431B9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431B9">
        <w:rPr>
          <w:rStyle w:val="Strong"/>
          <w:rFonts w:asciiTheme="minorHAnsi" w:hAnsiTheme="minorHAnsi" w:cstheme="minorHAnsi"/>
          <w:color w:val="000000"/>
          <w:sz w:val="20"/>
          <w:szCs w:val="20"/>
        </w:rPr>
        <w:t>manage complex issues, analyze data-driven solutions, and deliver results with precision and attention to detail</w:t>
      </w:r>
      <w:r w:rsidRPr="008431B9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698B2DB" w14:textId="59ECDEF9" w:rsidR="008431B9" w:rsidRPr="008431B9" w:rsidRDefault="008431B9" w:rsidP="008431B9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8431B9">
        <w:rPr>
          <w:rFonts w:asciiTheme="minorHAnsi" w:hAnsiTheme="minorHAnsi" w:cstheme="minorHAnsi"/>
          <w:color w:val="000000"/>
          <w:sz w:val="20"/>
          <w:szCs w:val="20"/>
        </w:rPr>
        <w:t>In any role, these skills translate into</w:t>
      </w:r>
      <w:r w:rsidRPr="008431B9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431B9">
        <w:rPr>
          <w:rStyle w:val="Strong"/>
          <w:rFonts w:asciiTheme="minorHAnsi" w:hAnsiTheme="minorHAnsi" w:cstheme="minorHAnsi"/>
          <w:color w:val="000000"/>
          <w:sz w:val="20"/>
          <w:szCs w:val="20"/>
        </w:rPr>
        <w:t>effective stakeholder communication, process optimization, and a customer approach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431B9">
        <w:rPr>
          <w:rFonts w:asciiTheme="minorHAnsi" w:hAnsiTheme="minorHAnsi" w:cstheme="minorHAnsi"/>
          <w:color w:val="000000"/>
          <w:sz w:val="20"/>
          <w:szCs w:val="20"/>
        </w:rPr>
        <w:t>whether streamlining supply chain operations, enhancing IT systems, or improving business workflows. My ability to adapt to evolving challenges, work cross-functionally, and leverage technology for efficiency makes me an asset in driving innovation and operational success.</w:t>
      </w:r>
    </w:p>
    <w:p w14:paraId="1B12419E" w14:textId="77777777" w:rsidR="008431B9" w:rsidRPr="008431B9" w:rsidRDefault="008431B9" w:rsidP="008431B9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8431B9">
        <w:rPr>
          <w:rFonts w:asciiTheme="minorHAnsi" w:hAnsiTheme="minorHAnsi" w:cstheme="minorHAnsi"/>
          <w:color w:val="000000"/>
          <w:sz w:val="20"/>
          <w:szCs w:val="20"/>
        </w:rPr>
        <w:t>Currently pursuing a</w:t>
      </w:r>
      <w:r w:rsidRPr="008431B9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431B9">
        <w:rPr>
          <w:rStyle w:val="Strong"/>
          <w:rFonts w:asciiTheme="minorHAnsi" w:hAnsiTheme="minorHAnsi" w:cstheme="minorHAnsi"/>
          <w:color w:val="000000"/>
          <w:sz w:val="20"/>
          <w:szCs w:val="20"/>
        </w:rPr>
        <w:t>Bachelor of Commerce at Curtin University</w:t>
      </w:r>
      <w:r w:rsidRPr="008431B9">
        <w:rPr>
          <w:rFonts w:asciiTheme="minorHAnsi" w:hAnsiTheme="minorHAnsi" w:cstheme="minorHAnsi"/>
          <w:color w:val="000000"/>
          <w:sz w:val="20"/>
          <w:szCs w:val="20"/>
        </w:rPr>
        <w:t>, I integrate academic insights with real-world problem-solving, further strengthening my ability to make data-informed decisions and contribute to business growth. I am eager to apply this blend of</w:t>
      </w:r>
      <w:r w:rsidRPr="008431B9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431B9">
        <w:rPr>
          <w:rStyle w:val="Strong"/>
          <w:rFonts w:asciiTheme="minorHAnsi" w:hAnsiTheme="minorHAnsi" w:cstheme="minorHAnsi"/>
          <w:color w:val="000000"/>
          <w:sz w:val="20"/>
          <w:szCs w:val="20"/>
        </w:rPr>
        <w:t>customer service expertise, analytical thinking, and process improvement mindset</w:t>
      </w:r>
      <w:r w:rsidRPr="008431B9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8431B9">
        <w:rPr>
          <w:rFonts w:asciiTheme="minorHAnsi" w:hAnsiTheme="minorHAnsi" w:cstheme="minorHAnsi"/>
          <w:color w:val="000000"/>
          <w:sz w:val="20"/>
          <w:szCs w:val="20"/>
        </w:rPr>
        <w:t>to deliver value and drive results in my next role.</w:t>
      </w:r>
    </w:p>
    <w:p w14:paraId="17F94F2E" w14:textId="77777777" w:rsidR="002833F8" w:rsidRDefault="004D0FA1">
      <w:pPr>
        <w:pBdr>
          <w:bottom w:val="single" w:sz="12" w:space="0" w:color="000000"/>
        </w:pBdr>
        <w:spacing w:line="240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525F572D" w14:textId="77777777" w:rsidR="002833F8" w:rsidRDefault="002833F8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2833F8" w14:paraId="2D0953FB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A02D6B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B3411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833F8" w14:paraId="612078A5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79BEC" w14:textId="77777777" w:rsidR="002833F8" w:rsidRDefault="004D0FA1">
            <w:pPr>
              <w:spacing w:line="200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Bachelor of Commerce</w:t>
            </w:r>
            <w:r w:rsidR="00F50AB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(Currently Studying)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5A179" w14:textId="2FDD7A6C" w:rsidR="002833F8" w:rsidRDefault="004D0FA1">
            <w:pPr>
              <w:spacing w:line="200" w:lineRule="atLeast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2023 </w:t>
            </w:r>
            <w:r w:rsidR="009F640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202</w:t>
            </w:r>
            <w:r w:rsidR="006762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</w:tbl>
    <w:p w14:paraId="35C13C0A" w14:textId="77777777" w:rsidR="002833F8" w:rsidRDefault="002833F8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2833F8" w14:paraId="0EAF528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292D43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BA572E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833F8" w14:paraId="6B97F0FE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FD140C" w14:textId="77777777" w:rsidR="00882848" w:rsidRDefault="00313514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Majoring in Supply Chain management and Logistics </w:t>
            </w:r>
          </w:p>
          <w:p w14:paraId="65F713DB" w14:textId="77777777" w:rsidR="002833F8" w:rsidRDefault="004D0FA1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Curtin University</w:t>
            </w:r>
          </w:p>
          <w:p w14:paraId="52C1B05E" w14:textId="77777777" w:rsidR="00882848" w:rsidRDefault="0088284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F05413A" w14:textId="77777777" w:rsidR="002833F8" w:rsidRDefault="004D0FA1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24"/>
        <w:gridCol w:w="3021"/>
        <w:gridCol w:w="3524"/>
      </w:tblGrid>
      <w:tr w:rsidR="002833F8" w14:paraId="177659E7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A418C6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574170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833F8" w14:paraId="5497A280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63C245" w14:textId="77777777" w:rsidR="002833F8" w:rsidRDefault="005657D5">
            <w:pPr>
              <w:spacing w:line="200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Darling Range Sports College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209241" w14:textId="77777777" w:rsidR="002833F8" w:rsidRDefault="004D0FA1">
            <w:pPr>
              <w:spacing w:line="200" w:lineRule="atLeast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2021</w:t>
            </w:r>
          </w:p>
        </w:tc>
      </w:tr>
      <w:tr w:rsidR="00AD388C" w14:paraId="2EBD4616" w14:textId="77777777">
        <w:trPr>
          <w:gridAfter w:val="2"/>
          <w:wAfter w:w="3250" w:type="pct"/>
        </w:trPr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1EF00" w14:textId="77777777" w:rsidR="00AD388C" w:rsidRDefault="0074438A" w:rsidP="0077153C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 w:rsidRPr="0074438A">
              <w:rPr>
                <w:rFonts w:ascii="Arial" w:eastAsia="Arial" w:hAnsi="Arial" w:cs="Arial"/>
                <w:sz w:val="20"/>
                <w:szCs w:val="20"/>
              </w:rPr>
              <w:t>High School Diploma</w:t>
            </w:r>
          </w:p>
          <w:p w14:paraId="747ABF6B" w14:textId="77777777" w:rsidR="001A270F" w:rsidRDefault="001A270F" w:rsidP="001A270F">
            <w:pPr>
              <w:pStyle w:val="ListParagraph"/>
              <w:numPr>
                <w:ilvl w:val="0"/>
                <w:numId w:val="10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Council</w:t>
            </w:r>
          </w:p>
          <w:p w14:paraId="57609191" w14:textId="23497BFB" w:rsidR="00972B85" w:rsidRPr="009F6406" w:rsidRDefault="00972B85" w:rsidP="009F6406">
            <w:pPr>
              <w:pStyle w:val="ListParagraph"/>
              <w:numPr>
                <w:ilvl w:val="0"/>
                <w:numId w:val="10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Coder Of the Year </w:t>
            </w:r>
          </w:p>
        </w:tc>
      </w:tr>
      <w:tr w:rsidR="00AD388C" w14:paraId="7E0EACD7" w14:textId="77777777">
        <w:trPr>
          <w:gridAfter w:val="2"/>
          <w:wAfter w:w="3250" w:type="pct"/>
        </w:trPr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68EBD" w14:textId="77777777" w:rsidR="00AD388C" w:rsidRPr="0077153C" w:rsidRDefault="00AD388C" w:rsidP="0077153C">
            <w:pPr>
              <w:spacing w:line="200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409BF8D" w14:textId="77777777" w:rsidR="002833F8" w:rsidRDefault="002833F8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2833F8" w14:paraId="7D55E172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6390C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C75D5E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833F8" w14:paraId="1A02D16D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B6CDD2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928F7CB" w14:textId="07346D80" w:rsidR="002833F8" w:rsidRDefault="002833F8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33B7259A" w14:textId="77777777" w:rsidR="002833F8" w:rsidRDefault="004D0FA1">
      <w:pPr>
        <w:pBdr>
          <w:bottom w:val="single" w:sz="12" w:space="0" w:color="000000"/>
        </w:pBdr>
        <w:spacing w:line="240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employment history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075296" w14:paraId="50074C62" w14:textId="77777777" w:rsidTr="00DC37E6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169968" w14:textId="77777777" w:rsidR="00075296" w:rsidRDefault="00075296" w:rsidP="00DC37E6">
            <w:pPr>
              <w:spacing w:line="200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F0816FB" w14:textId="31DF8080" w:rsidR="00075296" w:rsidRDefault="00075296" w:rsidP="00DC37E6">
            <w:pPr>
              <w:spacing w:line="200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Customer Banking Specialist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6659C0" w14:textId="77777777" w:rsidR="00075296" w:rsidRDefault="00075296" w:rsidP="00DC37E6">
            <w:pPr>
              <w:spacing w:line="200" w:lineRule="atLeast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258DE7EE" w14:textId="658F2D7B" w:rsidR="00075296" w:rsidRDefault="00075296" w:rsidP="00DC37E6">
            <w:pPr>
              <w:spacing w:line="200" w:lineRule="atLeast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November 2024 – Till Now</w:t>
            </w:r>
          </w:p>
        </w:tc>
      </w:tr>
    </w:tbl>
    <w:p w14:paraId="430A2AE9" w14:textId="77777777" w:rsidR="00075296" w:rsidRDefault="00075296" w:rsidP="00075296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075296" w14:paraId="2B861D9C" w14:textId="77777777" w:rsidTr="00DC37E6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1D0847" w14:textId="77777777" w:rsidR="00075296" w:rsidRDefault="00075296" w:rsidP="00DC37E6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D3919E" w14:textId="77777777" w:rsidR="00075296" w:rsidRDefault="00075296" w:rsidP="00DC37E6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296" w14:paraId="2A36AECA" w14:textId="77777777" w:rsidTr="00DC37E6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CD4C73" w14:textId="77777777" w:rsidR="00075296" w:rsidRDefault="00075296" w:rsidP="00DC37E6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Commbank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Australia </w:t>
            </w:r>
          </w:p>
          <w:p w14:paraId="23C37858" w14:textId="77777777" w:rsidR="008663D6" w:rsidRDefault="008663D6" w:rsidP="00DC37E6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2AC0E3" w14:textId="26AFC5A0" w:rsidR="008663D6" w:rsidRPr="008663D6" w:rsidRDefault="008663D6" w:rsidP="00DC37E6">
            <w:pPr>
              <w:spacing w:line="200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Everyday Banking Specialist                                                                                     March 2024 – October 2024</w:t>
            </w:r>
          </w:p>
        </w:tc>
      </w:tr>
      <w:tr w:rsidR="008663D6" w14:paraId="59CE00C4" w14:textId="77777777" w:rsidTr="00DC37E6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7037E" w14:textId="596ECF7A" w:rsidR="008663D6" w:rsidRDefault="008663D6" w:rsidP="00DC37E6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Commbank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Australia</w:t>
            </w:r>
          </w:p>
        </w:tc>
      </w:tr>
    </w:tbl>
    <w:p w14:paraId="0EDC4B8F" w14:textId="77777777" w:rsidR="00075296" w:rsidRDefault="00075296" w:rsidP="00075296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DEB15BA" w14:textId="79A6E109" w:rsidR="00625AB7" w:rsidRDefault="00075296" w:rsidP="00625AB7">
      <w:pPr>
        <w:spacing w:line="200" w:lineRule="atLeast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8431B9">
        <w:rPr>
          <w:rFonts w:asciiTheme="minorHAnsi" w:hAnsiTheme="minorHAnsi" w:cstheme="minorHAnsi"/>
          <w:sz w:val="20"/>
          <w:szCs w:val="20"/>
          <w:shd w:val="clear" w:color="auto" w:fill="FFFFFF"/>
        </w:rPr>
        <w:t>-</w:t>
      </w:r>
      <w:r w:rsidR="002D4630" w:rsidRPr="002D4630">
        <w:rPr>
          <w:rFonts w:asciiTheme="minorHAnsi" w:hAnsiTheme="minorHAnsi" w:cstheme="minorHAnsi"/>
          <w:color w:val="000000"/>
          <w:sz w:val="20"/>
          <w:szCs w:val="20"/>
        </w:rPr>
        <w:t>Managed high-volume transactions,</w:t>
      </w:r>
      <w:r w:rsidR="002D4630" w:rsidRPr="002D4630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="002D4630" w:rsidRPr="002D4630">
        <w:rPr>
          <w:rStyle w:val="Strong"/>
          <w:rFonts w:asciiTheme="minorHAnsi" w:hAnsiTheme="minorHAnsi" w:cstheme="minorHAnsi"/>
          <w:color w:val="000000"/>
          <w:sz w:val="20"/>
          <w:szCs w:val="20"/>
        </w:rPr>
        <w:t xml:space="preserve">processing </w:t>
      </w:r>
      <w:r w:rsidR="002D4630">
        <w:rPr>
          <w:rStyle w:val="Strong"/>
          <w:rFonts w:asciiTheme="minorHAnsi" w:hAnsiTheme="minorHAnsi" w:cstheme="minorHAnsi"/>
          <w:color w:val="000000"/>
          <w:sz w:val="20"/>
          <w:szCs w:val="20"/>
        </w:rPr>
        <w:t>50</w:t>
      </w:r>
      <w:r w:rsidR="002D4630" w:rsidRPr="002D4630">
        <w:rPr>
          <w:rStyle w:val="Strong"/>
          <w:rFonts w:asciiTheme="minorHAnsi" w:hAnsiTheme="minorHAnsi" w:cstheme="minorHAnsi"/>
          <w:color w:val="000000"/>
          <w:sz w:val="20"/>
          <w:szCs w:val="20"/>
        </w:rPr>
        <w:t>+ applications daily</w:t>
      </w:r>
      <w:r w:rsidR="002D4630" w:rsidRPr="002D4630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="002D4630" w:rsidRPr="002D4630">
        <w:rPr>
          <w:rFonts w:asciiTheme="minorHAnsi" w:hAnsiTheme="minorHAnsi" w:cstheme="minorHAnsi"/>
          <w:color w:val="000000"/>
          <w:sz w:val="20"/>
          <w:szCs w:val="20"/>
        </w:rPr>
        <w:t>with 99% accuracy.</w:t>
      </w:r>
      <w:r w:rsidRPr="002D4630">
        <w:rPr>
          <w:rFonts w:asciiTheme="minorHAnsi" w:hAnsiTheme="minorHAnsi" w:cstheme="minorHAnsi"/>
          <w:sz w:val="20"/>
          <w:szCs w:val="20"/>
        </w:rPr>
        <w:br/>
      </w:r>
      <w:r w:rsidRPr="008431B9">
        <w:rPr>
          <w:rFonts w:asciiTheme="minorHAnsi" w:hAnsiTheme="minorHAnsi" w:cstheme="minorHAnsi"/>
          <w:sz w:val="20"/>
          <w:szCs w:val="20"/>
          <w:shd w:val="clear" w:color="auto" w:fill="FFFFFF"/>
        </w:rPr>
        <w:t>-Support customers at all life stages—from opening their first account to buying a home or planning retirement.</w:t>
      </w:r>
      <w:r w:rsidRPr="008431B9">
        <w:rPr>
          <w:rFonts w:asciiTheme="minorHAnsi" w:hAnsiTheme="minorHAnsi" w:cstheme="minorHAnsi"/>
          <w:sz w:val="20"/>
          <w:szCs w:val="20"/>
        </w:rPr>
        <w:br/>
      </w:r>
      <w:r w:rsidRPr="008431B9">
        <w:rPr>
          <w:rFonts w:asciiTheme="minorHAnsi" w:hAnsiTheme="minorHAnsi" w:cstheme="minorHAnsi"/>
          <w:sz w:val="20"/>
          <w:szCs w:val="20"/>
          <w:shd w:val="clear" w:color="auto" w:fill="FFFFFF"/>
        </w:rPr>
        <w:t>-Conduct in-depth customer conversations to understand and address banking needs, including Home Loans, Business Banking, and Financial Advice.</w:t>
      </w:r>
      <w:r w:rsidRPr="008431B9">
        <w:rPr>
          <w:rFonts w:asciiTheme="minorHAnsi" w:hAnsiTheme="minorHAnsi" w:cstheme="minorHAnsi"/>
          <w:sz w:val="20"/>
          <w:szCs w:val="20"/>
        </w:rPr>
        <w:br/>
      </w:r>
      <w:r w:rsidRPr="008431B9">
        <w:rPr>
          <w:rFonts w:asciiTheme="minorHAnsi" w:hAnsiTheme="minorHAnsi" w:cstheme="minorHAnsi"/>
          <w:sz w:val="20"/>
          <w:szCs w:val="20"/>
          <w:shd w:val="clear" w:color="auto" w:fill="FFFFFF"/>
        </w:rPr>
        <w:t>-Process credit product applications and assist with account maintenance and general enquiries.</w:t>
      </w:r>
      <w:r w:rsidRPr="008431B9">
        <w:rPr>
          <w:rFonts w:asciiTheme="minorHAnsi" w:hAnsiTheme="minorHAnsi" w:cstheme="minorHAnsi"/>
          <w:sz w:val="20"/>
          <w:szCs w:val="20"/>
        </w:rPr>
        <w:br/>
      </w:r>
      <w:r w:rsidRPr="008431B9">
        <w:rPr>
          <w:rFonts w:asciiTheme="minorHAnsi" w:hAnsiTheme="minorHAnsi" w:cstheme="minorHAnsi"/>
          <w:sz w:val="20"/>
          <w:szCs w:val="20"/>
          <w:shd w:val="clear" w:color="auto" w:fill="FFFFFF"/>
        </w:rPr>
        <w:t>-Perform Financial Health Checks to assess customer needs and offer tailored solutions.</w:t>
      </w:r>
      <w:r w:rsidRPr="008431B9">
        <w:rPr>
          <w:rFonts w:asciiTheme="minorHAnsi" w:hAnsiTheme="minorHAnsi" w:cstheme="minorHAnsi"/>
          <w:sz w:val="20"/>
          <w:szCs w:val="20"/>
        </w:rPr>
        <w:br/>
      </w:r>
      <w:r w:rsidRPr="008431B9">
        <w:rPr>
          <w:rFonts w:asciiTheme="minorHAnsi" w:hAnsiTheme="minorHAnsi" w:cstheme="minorHAnsi"/>
          <w:sz w:val="20"/>
          <w:szCs w:val="20"/>
          <w:shd w:val="clear" w:color="auto" w:fill="FFFFFF"/>
        </w:rPr>
        <w:t>-Educate customers on in-branch technology and digital banking options for enhanced accessibility.</w:t>
      </w:r>
      <w:r w:rsidRPr="008431B9">
        <w:rPr>
          <w:rFonts w:asciiTheme="minorHAnsi" w:hAnsiTheme="minorHAnsi" w:cstheme="minorHAnsi"/>
          <w:sz w:val="20"/>
          <w:szCs w:val="20"/>
        </w:rPr>
        <w:br/>
      </w:r>
      <w:r w:rsidRPr="008431B9">
        <w:rPr>
          <w:rFonts w:asciiTheme="minorHAnsi" w:hAnsiTheme="minorHAnsi" w:cstheme="minorHAnsi"/>
          <w:sz w:val="20"/>
          <w:szCs w:val="20"/>
          <w:shd w:val="clear" w:color="auto" w:fill="FFFFFF"/>
        </w:rPr>
        <w:t>-Problem-solve effectively while championing risk-averse practices, processes, and procedures.</w:t>
      </w:r>
      <w:r w:rsidRPr="008431B9">
        <w:rPr>
          <w:rFonts w:asciiTheme="minorHAnsi" w:hAnsiTheme="minorHAnsi" w:cstheme="minorHAnsi"/>
          <w:sz w:val="20"/>
          <w:szCs w:val="20"/>
        </w:rPr>
        <w:br/>
      </w:r>
      <w:r w:rsidRPr="008431B9">
        <w:rPr>
          <w:rFonts w:asciiTheme="minorHAnsi" w:hAnsiTheme="minorHAnsi" w:cstheme="minorHAnsi"/>
          <w:sz w:val="20"/>
          <w:szCs w:val="20"/>
          <w:shd w:val="clear" w:color="auto" w:fill="FFFFFF"/>
        </w:rPr>
        <w:t>-Leverage customer service experience in financial services, retail, or hospitality to deliver exceptional outcomes.</w:t>
      </w:r>
      <w:r w:rsidRPr="008431B9">
        <w:rPr>
          <w:rFonts w:asciiTheme="minorHAnsi" w:hAnsiTheme="minorHAnsi" w:cstheme="minorHAnsi"/>
          <w:sz w:val="20"/>
          <w:szCs w:val="20"/>
        </w:rPr>
        <w:br/>
      </w:r>
      <w:r w:rsidRPr="008431B9">
        <w:rPr>
          <w:rFonts w:asciiTheme="minorHAnsi" w:hAnsiTheme="minorHAnsi" w:cstheme="minorHAnsi"/>
          <w:sz w:val="20"/>
          <w:szCs w:val="20"/>
          <w:shd w:val="clear" w:color="auto" w:fill="FFFFFF"/>
        </w:rPr>
        <w:t>-Demonstrate excellent communication skills by simplifying financial terms for customers.</w:t>
      </w:r>
      <w:r w:rsidRPr="008431B9">
        <w:rPr>
          <w:rFonts w:asciiTheme="minorHAnsi" w:hAnsiTheme="minorHAnsi" w:cstheme="minorHAnsi"/>
          <w:sz w:val="20"/>
          <w:szCs w:val="20"/>
        </w:rPr>
        <w:br/>
      </w:r>
      <w:r w:rsidRPr="008431B9">
        <w:rPr>
          <w:rFonts w:asciiTheme="minorHAnsi" w:hAnsiTheme="minorHAnsi" w:cstheme="minorHAnsi"/>
          <w:sz w:val="20"/>
          <w:szCs w:val="20"/>
          <w:shd w:val="clear" w:color="auto" w:fill="FFFFFF"/>
        </w:rPr>
        <w:t>-Work in a fast-paced, retail-driven environment with a focus on customer-centric solutions.</w:t>
      </w:r>
      <w:r w:rsidRPr="008431B9">
        <w:rPr>
          <w:rFonts w:asciiTheme="minorHAnsi" w:hAnsiTheme="minorHAnsi" w:cstheme="minorHAnsi"/>
          <w:sz w:val="20"/>
          <w:szCs w:val="20"/>
        </w:rPr>
        <w:br/>
      </w:r>
      <w:r w:rsidRPr="008431B9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>-Support Indigenous inclusion initiatives through networking and professional communities within CommBank.</w:t>
      </w:r>
      <w:r w:rsidRPr="008431B9">
        <w:rPr>
          <w:rFonts w:asciiTheme="minorHAnsi" w:hAnsiTheme="minorHAnsi" w:cstheme="minorHAnsi"/>
          <w:sz w:val="20"/>
          <w:szCs w:val="20"/>
        </w:rPr>
        <w:br/>
      </w:r>
      <w:r w:rsidRPr="008431B9">
        <w:rPr>
          <w:rFonts w:asciiTheme="minorHAnsi" w:hAnsiTheme="minorHAnsi" w:cstheme="minorHAnsi"/>
          <w:sz w:val="20"/>
          <w:szCs w:val="20"/>
          <w:shd w:val="clear" w:color="auto" w:fill="FFFFFF"/>
        </w:rPr>
        <w:t>Motivated by making a positive impact on customers’ financial journeys and contributing to their success</w:t>
      </w:r>
    </w:p>
    <w:p w14:paraId="2716987C" w14:textId="77777777" w:rsidR="008663D6" w:rsidRPr="008663D6" w:rsidRDefault="008663D6" w:rsidP="00625AB7">
      <w:pPr>
        <w:spacing w:line="200" w:lineRule="atLeast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625AB7" w14:paraId="68055DE9" w14:textId="77777777" w:rsidTr="00F37520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AD63D9" w14:textId="77777777" w:rsidR="00625AB7" w:rsidRDefault="00625AB7" w:rsidP="00F37520">
            <w:pPr>
              <w:spacing w:line="200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5CDC6F85" w14:textId="77777777" w:rsidR="00625AB7" w:rsidRDefault="00625AB7" w:rsidP="00F37520">
            <w:pPr>
              <w:spacing w:line="200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Specialist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AF2C8B" w14:textId="77777777" w:rsidR="00625AB7" w:rsidRDefault="00625AB7" w:rsidP="00F37520">
            <w:pPr>
              <w:spacing w:line="200" w:lineRule="atLeast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4E4C8133" w14:textId="77777777" w:rsidR="00625AB7" w:rsidRDefault="00625AB7" w:rsidP="00F37520">
            <w:pPr>
              <w:spacing w:line="200" w:lineRule="atLeast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Aug 2023 – March 2024</w:t>
            </w:r>
          </w:p>
        </w:tc>
      </w:tr>
    </w:tbl>
    <w:p w14:paraId="30F0B26D" w14:textId="77777777" w:rsidR="00625AB7" w:rsidRDefault="00625AB7" w:rsidP="00625AB7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625AB7" w14:paraId="009352FD" w14:textId="77777777" w:rsidTr="00F37520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F9BFF7" w14:textId="77777777" w:rsidR="00625AB7" w:rsidRDefault="00625AB7" w:rsidP="00F37520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461B55" w14:textId="77777777" w:rsidR="00625AB7" w:rsidRDefault="00625AB7" w:rsidP="00F37520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25AB7" w14:paraId="672CD9AD" w14:textId="77777777" w:rsidTr="00F37520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E375D9" w14:textId="77777777" w:rsidR="00625AB7" w:rsidRDefault="00625AB7" w:rsidP="00F37520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Apple Booragoon </w:t>
            </w:r>
          </w:p>
        </w:tc>
      </w:tr>
    </w:tbl>
    <w:p w14:paraId="3EA7B101" w14:textId="77777777" w:rsidR="00625AB7" w:rsidRDefault="00625AB7" w:rsidP="00625AB7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23E4BDB" w14:textId="77777777" w:rsidR="00625AB7" w:rsidRPr="00625AB7" w:rsidRDefault="00625AB7" w:rsidP="00625AB7">
      <w:pPr>
        <w:pStyle w:val="ListParagraph"/>
        <w:spacing w:line="200" w:lineRule="atLeast"/>
        <w:rPr>
          <w:rFonts w:ascii="Arial" w:eastAsia="Arial" w:hAnsi="Arial" w:cs="Arial"/>
          <w:sz w:val="20"/>
          <w:szCs w:val="20"/>
        </w:rPr>
      </w:pPr>
      <w:r w:rsidRPr="00625AB7">
        <w:rPr>
          <w:rFonts w:ascii="Arial" w:eastAsia="Arial" w:hAnsi="Arial" w:cs="Arial"/>
          <w:sz w:val="20"/>
          <w:szCs w:val="20"/>
        </w:rPr>
        <w:t>-Engages with customers in Apple retail stores, providing exceptional customer service and assistance in product selection.</w:t>
      </w:r>
      <w:r w:rsidRPr="00625AB7">
        <w:rPr>
          <w:rFonts w:ascii="Arial" w:eastAsia="Arial" w:hAnsi="Arial" w:cs="Arial"/>
          <w:sz w:val="20"/>
          <w:szCs w:val="20"/>
        </w:rPr>
        <w:br/>
        <w:t>-Possesses in-depth knowledge of Apple products, including iPhones, iPads, MacBooks, Apple Watches, and accessories, to effectively educate and advise customers.</w:t>
      </w:r>
      <w:r w:rsidRPr="00625AB7">
        <w:rPr>
          <w:rFonts w:ascii="Arial" w:eastAsia="Arial" w:hAnsi="Arial" w:cs="Arial"/>
          <w:sz w:val="20"/>
          <w:szCs w:val="20"/>
        </w:rPr>
        <w:br/>
        <w:t>-Demonstrates strong sales skills by actively promoting Apple products, addressing customer inquiries, and closing sales to meet or exceed sales targets.</w:t>
      </w:r>
      <w:r w:rsidRPr="00625AB7">
        <w:rPr>
          <w:rFonts w:ascii="Arial" w:eastAsia="Arial" w:hAnsi="Arial" w:cs="Arial"/>
          <w:sz w:val="20"/>
          <w:szCs w:val="20"/>
        </w:rPr>
        <w:br/>
        <w:t>- Provides basic technical support and troubleshooting assistance to customers regarding Apple devices and software.</w:t>
      </w:r>
      <w:r w:rsidRPr="00625AB7">
        <w:rPr>
          <w:rFonts w:ascii="Arial" w:eastAsia="Arial" w:hAnsi="Arial" w:cs="Arial"/>
          <w:sz w:val="20"/>
          <w:szCs w:val="20"/>
        </w:rPr>
        <w:br/>
        <w:t>-Builds rapport with customers to understand their needs and preferences, offering personalized recommendations and solutions.</w:t>
      </w:r>
      <w:r w:rsidRPr="00625AB7">
        <w:rPr>
          <w:rFonts w:ascii="Arial" w:eastAsia="Arial" w:hAnsi="Arial" w:cs="Arial"/>
          <w:sz w:val="20"/>
          <w:szCs w:val="20"/>
        </w:rPr>
        <w:br/>
        <w:t>-Assists in maintaining store appearance, restocking merchandise, and ensuring that displays are organized and visually appealing.</w:t>
      </w:r>
      <w:r w:rsidRPr="00625AB7">
        <w:rPr>
          <w:rFonts w:ascii="Arial" w:eastAsia="Arial" w:hAnsi="Arial" w:cs="Arial"/>
          <w:sz w:val="20"/>
          <w:szCs w:val="20"/>
        </w:rPr>
        <w:br/>
      </w:r>
      <w:r w:rsidRPr="00625AB7">
        <w:rPr>
          <w:rFonts w:ascii="Arial" w:eastAsia="Arial" w:hAnsi="Arial" w:cs="Arial"/>
          <w:sz w:val="20"/>
          <w:szCs w:val="20"/>
        </w:rPr>
        <w:br/>
        <w:t>Other departments:</w:t>
      </w:r>
      <w:r w:rsidRPr="00625AB7">
        <w:rPr>
          <w:rFonts w:ascii="Arial" w:eastAsia="Arial" w:hAnsi="Arial" w:cs="Arial"/>
          <w:sz w:val="20"/>
          <w:szCs w:val="20"/>
        </w:rPr>
        <w:br/>
        <w:t>-Manages inventory levels by monitoring stock levels, conducting regular inventory counts, and coordinating with suppliers and logistics teams to ensure adequate stock levels.</w:t>
      </w:r>
      <w:r w:rsidRPr="00625AB7">
        <w:rPr>
          <w:rFonts w:ascii="Arial" w:eastAsia="Arial" w:hAnsi="Arial" w:cs="Arial"/>
          <w:sz w:val="20"/>
          <w:szCs w:val="20"/>
        </w:rPr>
        <w:br/>
        <w:t>-Processes customer orders accurately and efficiently, ensuring timely delivery or pickup of products.</w:t>
      </w:r>
    </w:p>
    <w:p w14:paraId="6AF0D7E3" w14:textId="77777777" w:rsidR="00625AB7" w:rsidRPr="00625AB7" w:rsidRDefault="00625AB7" w:rsidP="00625AB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2833F8" w14:paraId="6F74FD61" w14:textId="77777777" w:rsidTr="00625AB7">
        <w:trPr>
          <w:trHeight w:val="77"/>
        </w:trPr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971CAC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33BA0B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833F8" w14:paraId="37D000C2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2953B8" w14:textId="77777777" w:rsidR="00F5451D" w:rsidRDefault="00F5451D">
            <w:pPr>
              <w:spacing w:line="200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2A7D9FD3" w14:textId="77777777" w:rsidR="002833F8" w:rsidRDefault="004D0FA1">
            <w:pPr>
              <w:spacing w:line="200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Shift Manager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691D5F" w14:textId="77777777" w:rsidR="00F5451D" w:rsidRDefault="00F5451D">
            <w:pPr>
              <w:spacing w:line="200" w:lineRule="atLeast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4B98966F" w14:textId="77777777" w:rsidR="002833F8" w:rsidRDefault="004D0FA1">
            <w:pPr>
              <w:spacing w:line="200" w:lineRule="atLeast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Apr </w:t>
            </w:r>
            <w:r w:rsidR="0054709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2022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F545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F545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August 2023</w:t>
            </w:r>
          </w:p>
        </w:tc>
      </w:tr>
    </w:tbl>
    <w:p w14:paraId="41B9E38D" w14:textId="77777777" w:rsidR="002833F8" w:rsidRDefault="002833F8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2833F8" w14:paraId="70507975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5B603B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878044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833F8" w14:paraId="5958A3F0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065A7" w14:textId="2FD1FD6F" w:rsidR="002833F8" w:rsidRDefault="004D0FA1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McDonald</w:t>
            </w:r>
            <w:r w:rsidR="009F6406">
              <w:rPr>
                <w:rFonts w:ascii="Arial" w:eastAsia="Arial" w:hAnsi="Arial" w:cs="Arial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Willetton</w:t>
            </w:r>
            <w:proofErr w:type="spellEnd"/>
          </w:p>
        </w:tc>
      </w:tr>
    </w:tbl>
    <w:p w14:paraId="38961A16" w14:textId="77777777" w:rsidR="002833F8" w:rsidRDefault="004D0FA1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173870B" w14:textId="77777777" w:rsidR="002833F8" w:rsidRDefault="004D0FA1">
      <w:pPr>
        <w:numPr>
          <w:ilvl w:val="0"/>
          <w:numId w:val="2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Brought forth customer service skills and a commitment to customer satisfaction.</w:t>
      </w:r>
    </w:p>
    <w:p w14:paraId="7810B504" w14:textId="77777777" w:rsidR="002833F8" w:rsidRDefault="004D0FA1">
      <w:pPr>
        <w:numPr>
          <w:ilvl w:val="0"/>
          <w:numId w:val="2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Comply with restaurant safety &amp; security standards to ensure a safe working environment for all employees and customers.</w:t>
      </w:r>
    </w:p>
    <w:p w14:paraId="33FD5C9B" w14:textId="77777777" w:rsidR="002833F8" w:rsidRDefault="004D0FA1">
      <w:pPr>
        <w:numPr>
          <w:ilvl w:val="0"/>
          <w:numId w:val="2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Take responsibility and ownership for ensuring food safety is maintained to</w:t>
      </w:r>
      <w:r w:rsidR="002C5AAF">
        <w:rPr>
          <w:rFonts w:ascii="Arial" w:eastAsia="Arial" w:hAnsi="Arial" w:cs="Arial"/>
          <w:sz w:val="20"/>
          <w:szCs w:val="20"/>
        </w:rPr>
        <w:t xml:space="preserve"> the</w:t>
      </w:r>
      <w:r>
        <w:rPr>
          <w:rFonts w:ascii="Arial" w:eastAsia="Arial" w:hAnsi="Arial" w:cs="Arial"/>
          <w:sz w:val="20"/>
          <w:szCs w:val="20"/>
        </w:rPr>
        <w:t xml:space="preserve"> highest standard throughout</w:t>
      </w:r>
      <w:r w:rsidR="002C5AAF">
        <w:rPr>
          <w:rFonts w:ascii="Arial" w:eastAsia="Arial" w:hAnsi="Arial" w:cs="Arial"/>
          <w:sz w:val="20"/>
          <w:szCs w:val="20"/>
        </w:rPr>
        <w:t xml:space="preserve"> the</w:t>
      </w:r>
      <w:r>
        <w:rPr>
          <w:rFonts w:ascii="Arial" w:eastAsia="Arial" w:hAnsi="Arial" w:cs="Arial"/>
          <w:sz w:val="20"/>
          <w:szCs w:val="20"/>
        </w:rPr>
        <w:t xml:space="preserve"> restaurant.</w:t>
      </w:r>
    </w:p>
    <w:p w14:paraId="19D66D6B" w14:textId="77777777" w:rsidR="002833F8" w:rsidRDefault="004D0FA1">
      <w:pPr>
        <w:numPr>
          <w:ilvl w:val="0"/>
          <w:numId w:val="2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Supervising cash handling, monitoring sales, and </w:t>
      </w:r>
      <w:r w:rsidR="002C5AAF">
        <w:rPr>
          <w:rFonts w:ascii="Arial" w:eastAsia="Arial" w:hAnsi="Arial" w:cs="Arial"/>
          <w:sz w:val="20"/>
          <w:szCs w:val="20"/>
        </w:rPr>
        <w:t>ensuring all shift data</w:t>
      </w:r>
      <w:r>
        <w:rPr>
          <w:rFonts w:ascii="Arial" w:eastAsia="Arial" w:hAnsi="Arial" w:cs="Arial"/>
          <w:sz w:val="20"/>
          <w:szCs w:val="20"/>
        </w:rPr>
        <w:t xml:space="preserve"> has been entered </w:t>
      </w:r>
      <w:proofErr w:type="spellStart"/>
      <w:r w:rsidR="003777D0">
        <w:rPr>
          <w:rFonts w:ascii="Arial" w:eastAsia="Arial" w:hAnsi="Arial" w:cs="Arial"/>
          <w:sz w:val="20"/>
          <w:szCs w:val="20"/>
        </w:rPr>
        <w:t>labour</w:t>
      </w:r>
      <w:proofErr w:type="spellEnd"/>
      <w:r>
        <w:rPr>
          <w:rFonts w:ascii="Arial" w:eastAsia="Arial" w:hAnsi="Arial" w:cs="Arial"/>
          <w:sz w:val="20"/>
          <w:szCs w:val="20"/>
        </w:rPr>
        <w:t>, waste, and inventory.</w:t>
      </w:r>
    </w:p>
    <w:p w14:paraId="523063CF" w14:textId="77777777" w:rsidR="002833F8" w:rsidRDefault="004D0FA1">
      <w:pPr>
        <w:numPr>
          <w:ilvl w:val="0"/>
          <w:numId w:val="2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Contacting suppliers and customers if require any assistance.</w:t>
      </w:r>
    </w:p>
    <w:p w14:paraId="2571D00C" w14:textId="77777777" w:rsidR="002833F8" w:rsidRDefault="004D0FA1">
      <w:pPr>
        <w:numPr>
          <w:ilvl w:val="0"/>
          <w:numId w:val="2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Managing and handling </w:t>
      </w:r>
      <w:r w:rsidR="00F908D8">
        <w:rPr>
          <w:rFonts w:ascii="Arial" w:eastAsia="Arial" w:hAnsi="Arial" w:cs="Arial"/>
          <w:sz w:val="20"/>
          <w:szCs w:val="20"/>
        </w:rPr>
        <w:t>heavy-weight</w:t>
      </w:r>
      <w:r>
        <w:rPr>
          <w:rFonts w:ascii="Arial" w:eastAsia="Arial" w:hAnsi="Arial" w:cs="Arial"/>
          <w:sz w:val="20"/>
          <w:szCs w:val="20"/>
        </w:rPr>
        <w:t xml:space="preserve"> equipment and inventory.</w:t>
      </w:r>
    </w:p>
    <w:p w14:paraId="1A4719A7" w14:textId="77777777" w:rsidR="002833F8" w:rsidRDefault="004D0FA1">
      <w:pPr>
        <w:numPr>
          <w:ilvl w:val="0"/>
          <w:numId w:val="2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 customer-facing communication and interaction</w:t>
      </w:r>
    </w:p>
    <w:p w14:paraId="34AFE579" w14:textId="77777777" w:rsidR="002833F8" w:rsidRDefault="004D0FA1">
      <w:pPr>
        <w:numPr>
          <w:ilvl w:val="0"/>
          <w:numId w:val="2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Seeking opportunities for personal and professional growth and development within </w:t>
      </w:r>
      <w:r w:rsidR="003777D0"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z w:val="20"/>
          <w:szCs w:val="20"/>
        </w:rPr>
        <w:t>company</w:t>
      </w:r>
    </w:p>
    <w:p w14:paraId="05C58BC0" w14:textId="60C8821D" w:rsidR="00E5190F" w:rsidRPr="009F6406" w:rsidRDefault="004D0FA1" w:rsidP="00E5190F">
      <w:pPr>
        <w:numPr>
          <w:ilvl w:val="0"/>
          <w:numId w:val="2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Developing and implementing training programs for new and existing employees to enhance skills and </w:t>
      </w:r>
      <w:r w:rsidR="00F908D8">
        <w:rPr>
          <w:rFonts w:ascii="Arial" w:eastAsia="Arial" w:hAnsi="Arial" w:cs="Arial"/>
          <w:sz w:val="20"/>
          <w:szCs w:val="20"/>
        </w:rPr>
        <w:t>knowledge.</w:t>
      </w:r>
    </w:p>
    <w:p w14:paraId="068F02DF" w14:textId="77777777" w:rsidR="002833F8" w:rsidRDefault="004D0FA1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2833F8" w14:paraId="4D07E186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6DC861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AD00E4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833F8" w14:paraId="6D1CFBD7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63C272" w14:textId="77777777" w:rsidR="002833F8" w:rsidRDefault="004D0FA1">
            <w:pPr>
              <w:spacing w:line="200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Administration/Events Member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7776B" w14:textId="2C0D8B9A" w:rsidR="002833F8" w:rsidRDefault="004D0FA1">
            <w:pPr>
              <w:spacing w:line="200" w:lineRule="atLeast"/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Feb 2021 </w:t>
            </w:r>
            <w:r w:rsidR="009F640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Sep 2021</w:t>
            </w:r>
          </w:p>
        </w:tc>
      </w:tr>
    </w:tbl>
    <w:p w14:paraId="0BF65B3F" w14:textId="77777777" w:rsidR="002833F8" w:rsidRDefault="002833F8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45"/>
        <w:gridCol w:w="3524"/>
      </w:tblGrid>
      <w:tr w:rsidR="002833F8" w14:paraId="59D1877F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174832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96481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833F8" w14:paraId="22B98935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47FCC9" w14:textId="77777777" w:rsidR="002833F8" w:rsidRDefault="004D0FA1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City of Perth Council</w:t>
            </w:r>
          </w:p>
        </w:tc>
      </w:tr>
    </w:tbl>
    <w:p w14:paraId="42D17618" w14:textId="77777777" w:rsidR="002833F8" w:rsidRDefault="004D0FA1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8AC4743" w14:textId="77777777" w:rsidR="002833F8" w:rsidRDefault="004D0FA1">
      <w:pPr>
        <w:numPr>
          <w:ilvl w:val="0"/>
          <w:numId w:val="3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Administration support to the Lord Mayor and Elected members.</w:t>
      </w:r>
    </w:p>
    <w:p w14:paraId="0436DFA9" w14:textId="77777777" w:rsidR="002833F8" w:rsidRDefault="004D0FA1">
      <w:pPr>
        <w:numPr>
          <w:ilvl w:val="0"/>
          <w:numId w:val="3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Coordinated plans and specific event needs with internal personnel.</w:t>
      </w:r>
    </w:p>
    <w:p w14:paraId="482F15B5" w14:textId="77777777" w:rsidR="002833F8" w:rsidRDefault="004D0FA1">
      <w:pPr>
        <w:numPr>
          <w:ilvl w:val="0"/>
          <w:numId w:val="3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Collaborated with leadership and colleagues to coordinate staffing for each event.</w:t>
      </w:r>
    </w:p>
    <w:p w14:paraId="5160AD40" w14:textId="77777777" w:rsidR="002833F8" w:rsidRDefault="004D0FA1">
      <w:pPr>
        <w:numPr>
          <w:ilvl w:val="0"/>
          <w:numId w:val="3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Completed design projects to meet budget, equipment, </w:t>
      </w:r>
      <w:r w:rsidR="00245921">
        <w:rPr>
          <w:rFonts w:ascii="Arial" w:eastAsia="Arial" w:hAnsi="Arial" w:cs="Arial"/>
          <w:sz w:val="20"/>
          <w:szCs w:val="20"/>
        </w:rPr>
        <w:t>performance,</w:t>
      </w:r>
      <w:r>
        <w:rPr>
          <w:rFonts w:ascii="Arial" w:eastAsia="Arial" w:hAnsi="Arial" w:cs="Arial"/>
          <w:sz w:val="20"/>
          <w:szCs w:val="20"/>
        </w:rPr>
        <w:t xml:space="preserve"> and legal requirements.</w:t>
      </w:r>
    </w:p>
    <w:p w14:paraId="04E34AB1" w14:textId="77777777" w:rsidR="002833F8" w:rsidRDefault="004D0FA1">
      <w:pPr>
        <w:numPr>
          <w:ilvl w:val="0"/>
          <w:numId w:val="3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Outlook, Microsoft Word, Microsoft Teams, Microsoft Excel.</w:t>
      </w:r>
    </w:p>
    <w:p w14:paraId="4404878D" w14:textId="487FA1ED" w:rsidR="00625AB7" w:rsidRDefault="004D0FA1" w:rsidP="008431B9">
      <w:pPr>
        <w:numPr>
          <w:ilvl w:val="0"/>
          <w:numId w:val="3"/>
        </w:numPr>
        <w:spacing w:line="200" w:lineRule="atLeast"/>
        <w:ind w:left="78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Organized and prioritized work to complete assignments promptly and efficiently.</w:t>
      </w:r>
      <w:r w:rsidRPr="008431B9">
        <w:rPr>
          <w:rFonts w:ascii="Arial" w:eastAsia="Arial" w:hAnsi="Arial" w:cs="Arial"/>
          <w:sz w:val="20"/>
          <w:szCs w:val="20"/>
        </w:rPr>
        <w:t> </w:t>
      </w:r>
    </w:p>
    <w:p w14:paraId="09DF1CE1" w14:textId="77777777" w:rsidR="008663D6" w:rsidRDefault="008663D6" w:rsidP="008663D6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39317BB9" w14:textId="77777777" w:rsidR="008663D6" w:rsidRDefault="008663D6" w:rsidP="008663D6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343DCCE9" w14:textId="77777777" w:rsidR="008663D6" w:rsidRDefault="008663D6" w:rsidP="008663D6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942D745" w14:textId="77777777" w:rsidR="008663D6" w:rsidRPr="008431B9" w:rsidRDefault="008663D6" w:rsidP="008663D6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CD0F5B9" w14:textId="77777777" w:rsidR="00766A7C" w:rsidRDefault="00766A7C">
      <w:pPr>
        <w:spacing w:line="200" w:lineRule="atLeast"/>
        <w:rPr>
          <w:rFonts w:ascii="Arial" w:eastAsia="Arial" w:hAnsi="Arial" w:cs="Arial"/>
          <w:b/>
          <w:bCs/>
          <w:caps/>
        </w:rPr>
      </w:pPr>
    </w:p>
    <w:p w14:paraId="776FC1AD" w14:textId="77777777" w:rsidR="00596492" w:rsidRDefault="004D0FA1" w:rsidP="00596492">
      <w:pPr>
        <w:pBdr>
          <w:bottom w:val="single" w:sz="12" w:space="0" w:color="000000"/>
        </w:pBdr>
        <w:spacing w:line="240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  <w:r w:rsidR="00596492">
        <w:rPr>
          <w:rFonts w:ascii="Arial" w:eastAsia="Arial" w:hAnsi="Arial" w:cs="Arial"/>
          <w:b/>
          <w:bCs/>
          <w:caps/>
        </w:rPr>
        <w:t>KEY SKILLS</w:t>
      </w:r>
    </w:p>
    <w:tbl>
      <w:tblPr>
        <w:tblStyle w:val="tableMsoNormalTable"/>
        <w:tblW w:w="0" w:type="auto"/>
        <w:tblLook w:val="04A0" w:firstRow="1" w:lastRow="0" w:firstColumn="1" w:lastColumn="0" w:noHBand="0" w:noVBand="1"/>
      </w:tblPr>
      <w:tblGrid>
        <w:gridCol w:w="2546"/>
        <w:gridCol w:w="765"/>
        <w:gridCol w:w="4215"/>
        <w:gridCol w:w="2543"/>
      </w:tblGrid>
      <w:tr w:rsidR="00C75A55" w14:paraId="4B1A6558" w14:textId="77777777" w:rsidTr="00260367">
        <w:tc>
          <w:tcPr>
            <w:tcW w:w="2571" w:type="dxa"/>
          </w:tcPr>
          <w:p w14:paraId="1565F346" w14:textId="77777777" w:rsidR="00C75A55" w:rsidRPr="00C75A55" w:rsidRDefault="00945708" w:rsidP="00C75A55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Service </w:t>
            </w:r>
          </w:p>
        </w:tc>
        <w:tc>
          <w:tcPr>
            <w:tcW w:w="798" w:type="dxa"/>
          </w:tcPr>
          <w:p w14:paraId="03328DCA" w14:textId="77777777" w:rsidR="00C75A55" w:rsidRDefault="00C75A55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44" w:type="dxa"/>
          </w:tcPr>
          <w:p w14:paraId="45762B31" w14:textId="77777777" w:rsidR="00C75A55" w:rsidRPr="00945708" w:rsidRDefault="00260367" w:rsidP="00945708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Cash Management </w:t>
            </w:r>
          </w:p>
        </w:tc>
        <w:tc>
          <w:tcPr>
            <w:tcW w:w="2572" w:type="dxa"/>
          </w:tcPr>
          <w:p w14:paraId="6163C21B" w14:textId="77777777" w:rsidR="00C75A55" w:rsidRPr="00D35603" w:rsidRDefault="00F557CB" w:rsidP="00D35603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Barista </w:t>
            </w:r>
          </w:p>
        </w:tc>
      </w:tr>
      <w:tr w:rsidR="00C75A55" w14:paraId="6A344693" w14:textId="77777777" w:rsidTr="00260367">
        <w:tc>
          <w:tcPr>
            <w:tcW w:w="2571" w:type="dxa"/>
          </w:tcPr>
          <w:p w14:paraId="4EAEAB26" w14:textId="77777777" w:rsidR="00C75A55" w:rsidRPr="00424D74" w:rsidRDefault="008C5542" w:rsidP="00424D74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Data Processing </w:t>
            </w:r>
          </w:p>
        </w:tc>
        <w:tc>
          <w:tcPr>
            <w:tcW w:w="798" w:type="dxa"/>
          </w:tcPr>
          <w:p w14:paraId="1DE8A3E7" w14:textId="77777777" w:rsidR="00C75A55" w:rsidRDefault="00C75A55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44" w:type="dxa"/>
          </w:tcPr>
          <w:p w14:paraId="00E49942" w14:textId="77777777" w:rsidR="00C75A55" w:rsidRPr="008C5542" w:rsidRDefault="00941594" w:rsidP="008C5542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Inventory Control</w:t>
            </w:r>
          </w:p>
        </w:tc>
        <w:tc>
          <w:tcPr>
            <w:tcW w:w="2572" w:type="dxa"/>
          </w:tcPr>
          <w:p w14:paraId="5CD81F43" w14:textId="77777777" w:rsidR="00C75A55" w:rsidRPr="008C5542" w:rsidRDefault="005A254D" w:rsidP="008C5542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Building Computers </w:t>
            </w:r>
          </w:p>
        </w:tc>
      </w:tr>
      <w:tr w:rsidR="00C75A55" w14:paraId="7BA06D4E" w14:textId="77777777" w:rsidTr="00260367">
        <w:tc>
          <w:tcPr>
            <w:tcW w:w="2571" w:type="dxa"/>
          </w:tcPr>
          <w:p w14:paraId="728456A8" w14:textId="77777777" w:rsidR="00C75A55" w:rsidRDefault="0059607A" w:rsidP="008C5542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Satisfaction</w:t>
            </w:r>
          </w:p>
          <w:p w14:paraId="59FD6264" w14:textId="77777777" w:rsidR="00941D2F" w:rsidRPr="008C5542" w:rsidRDefault="004D0FA1" w:rsidP="008C5542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Schedule booking and appointments  </w:t>
            </w:r>
          </w:p>
        </w:tc>
        <w:tc>
          <w:tcPr>
            <w:tcW w:w="798" w:type="dxa"/>
          </w:tcPr>
          <w:p w14:paraId="68B47DCD" w14:textId="77777777" w:rsidR="00C75A55" w:rsidRPr="008C5542" w:rsidRDefault="00C75A55" w:rsidP="008C5542">
            <w:pPr>
              <w:pStyle w:val="ListParagraph"/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44" w:type="dxa"/>
          </w:tcPr>
          <w:p w14:paraId="6F4B1BC1" w14:textId="77777777" w:rsidR="00C75A55" w:rsidRDefault="0059607A" w:rsidP="008C5542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Microsoft Office </w:t>
            </w:r>
          </w:p>
          <w:p w14:paraId="2F74A5BD" w14:textId="77777777" w:rsidR="00794BB6" w:rsidRDefault="00794BB6" w:rsidP="008C5542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Training </w:t>
            </w:r>
            <w:r w:rsidR="009A62BC">
              <w:rPr>
                <w:rFonts w:ascii="Arial" w:eastAsia="Arial" w:hAnsi="Arial" w:cs="Arial"/>
                <w:sz w:val="20"/>
                <w:szCs w:val="20"/>
              </w:rPr>
              <w:t xml:space="preserve">colleagues </w:t>
            </w:r>
          </w:p>
          <w:p w14:paraId="2907096C" w14:textId="77777777" w:rsidR="001B48FF" w:rsidRPr="008C5542" w:rsidRDefault="00C563D6" w:rsidP="008C5542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Time Management </w:t>
            </w:r>
          </w:p>
        </w:tc>
        <w:tc>
          <w:tcPr>
            <w:tcW w:w="2572" w:type="dxa"/>
          </w:tcPr>
          <w:p w14:paraId="0E012BD6" w14:textId="77777777" w:rsidR="00C75A55" w:rsidRDefault="00782A0E" w:rsidP="008C5542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Handling</w:t>
            </w:r>
            <w:r w:rsidR="005A254D">
              <w:rPr>
                <w:rFonts w:ascii="Arial" w:eastAsia="Arial" w:hAnsi="Arial" w:cs="Arial"/>
                <w:sz w:val="20"/>
                <w:szCs w:val="20"/>
              </w:rPr>
              <w:t xml:space="preserve"> 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afe </w:t>
            </w:r>
            <w:r w:rsidR="00A54CAB">
              <w:rPr>
                <w:rFonts w:ascii="Arial" w:eastAsia="Arial" w:hAnsi="Arial" w:cs="Arial"/>
                <w:sz w:val="20"/>
                <w:szCs w:val="20"/>
              </w:rPr>
              <w:t>and cash</w:t>
            </w:r>
          </w:p>
          <w:p w14:paraId="5DFB5BAD" w14:textId="77777777" w:rsidR="008B22E3" w:rsidRDefault="007B2C31" w:rsidP="008B22E3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Organization</w:t>
            </w:r>
          </w:p>
          <w:p w14:paraId="0EF8D8C3" w14:textId="77777777" w:rsidR="007B2C31" w:rsidRPr="008B22E3" w:rsidRDefault="007B2C31" w:rsidP="008B22E3">
            <w:pPr>
              <w:pStyle w:val="ListParagraph"/>
              <w:numPr>
                <w:ilvl w:val="0"/>
                <w:numId w:val="9"/>
              </w:num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 w:rsidRPr="008B22E3">
              <w:rPr>
                <w:rFonts w:ascii="Arial" w:eastAsia="Arial" w:hAnsi="Arial" w:cs="Arial"/>
                <w:sz w:val="20"/>
                <w:szCs w:val="20"/>
              </w:rPr>
              <w:t>Following OHS</w:t>
            </w:r>
          </w:p>
        </w:tc>
      </w:tr>
    </w:tbl>
    <w:p w14:paraId="548E3994" w14:textId="77777777" w:rsidR="002833F8" w:rsidRDefault="002833F8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43C059" w14:textId="77777777" w:rsidR="002833F8" w:rsidRDefault="004D0FA1">
      <w:pPr>
        <w:pBdr>
          <w:bottom w:val="single" w:sz="12" w:space="0" w:color="000000"/>
        </w:pBdr>
        <w:spacing w:line="240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courses</w:t>
      </w:r>
    </w:p>
    <w:p w14:paraId="15371184" w14:textId="77777777" w:rsidR="00882848" w:rsidRDefault="00882848" w:rsidP="008A34A4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Operations Management Foundations, (June 2024)</w:t>
      </w:r>
    </w:p>
    <w:p w14:paraId="7CA7C01A" w14:textId="77777777" w:rsidR="00882848" w:rsidRDefault="00882848" w:rsidP="008A34A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A81ACC4" w14:textId="77777777" w:rsidR="00882848" w:rsidRDefault="00882848" w:rsidP="008A34A4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SQL Essential Training, LinkedIn (June 2024)</w:t>
      </w:r>
    </w:p>
    <w:p w14:paraId="6BCDB6B0" w14:textId="77777777" w:rsidR="00882848" w:rsidRDefault="00882848" w:rsidP="008A34A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DE675D2" w14:textId="77777777" w:rsidR="003D798E" w:rsidRPr="005109F3" w:rsidRDefault="005109F3" w:rsidP="008A34A4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Shift Manager </w:t>
      </w:r>
      <w:r w:rsidR="00215A7B">
        <w:rPr>
          <w:rFonts w:ascii="Arial" w:eastAsia="Arial" w:hAnsi="Arial" w:cs="Arial"/>
          <w:b/>
          <w:bCs/>
          <w:sz w:val="20"/>
          <w:szCs w:val="20"/>
        </w:rPr>
        <w:t>MDP, McDonald’s (</w:t>
      </w:r>
      <w:r w:rsidR="008A34A4">
        <w:rPr>
          <w:rFonts w:ascii="Arial" w:eastAsia="Arial" w:hAnsi="Arial" w:cs="Arial"/>
          <w:b/>
          <w:bCs/>
          <w:sz w:val="20"/>
          <w:szCs w:val="20"/>
        </w:rPr>
        <w:t>July 2022)</w:t>
      </w:r>
    </w:p>
    <w:p w14:paraId="1D42EB1C" w14:textId="77777777" w:rsidR="003D798E" w:rsidRPr="003D798E" w:rsidRDefault="003D798E" w:rsidP="008A34A4">
      <w:pPr>
        <w:pStyle w:val="Heading2"/>
        <w:rPr>
          <w:rFonts w:ascii="Arial" w:hAnsi="Arial" w:cs="Arial"/>
          <w:sz w:val="20"/>
          <w:szCs w:val="20"/>
        </w:rPr>
      </w:pPr>
      <w:r w:rsidRPr="003D798E">
        <w:rPr>
          <w:rFonts w:ascii="Arial" w:hAnsi="Arial" w:cs="Arial"/>
          <w:sz w:val="20"/>
          <w:szCs w:val="20"/>
        </w:rPr>
        <w:t>Fire Safety Training, McDonald’s</w:t>
      </w:r>
      <w:r w:rsidR="00B56607">
        <w:rPr>
          <w:rFonts w:ascii="Arial" w:hAnsi="Arial" w:cs="Arial"/>
          <w:sz w:val="20"/>
          <w:szCs w:val="20"/>
        </w:rPr>
        <w:t xml:space="preserve"> (JUNE 2022)</w:t>
      </w:r>
    </w:p>
    <w:p w14:paraId="2B424147" w14:textId="77777777" w:rsidR="003D798E" w:rsidRPr="003D798E" w:rsidRDefault="003D798E" w:rsidP="008A34A4">
      <w:pPr>
        <w:pStyle w:val="Heading2"/>
        <w:rPr>
          <w:rFonts w:ascii="Arial" w:hAnsi="Arial" w:cs="Arial"/>
          <w:sz w:val="20"/>
          <w:szCs w:val="20"/>
        </w:rPr>
      </w:pPr>
      <w:r w:rsidRPr="003D798E">
        <w:rPr>
          <w:rFonts w:ascii="Arial" w:hAnsi="Arial" w:cs="Arial"/>
          <w:sz w:val="20"/>
          <w:szCs w:val="20"/>
        </w:rPr>
        <w:t xml:space="preserve">First Aid, CBD College </w:t>
      </w:r>
      <w:r w:rsidR="00B56607">
        <w:rPr>
          <w:rFonts w:ascii="Arial" w:hAnsi="Arial" w:cs="Arial"/>
          <w:sz w:val="20"/>
          <w:szCs w:val="20"/>
        </w:rPr>
        <w:t>(JUNE 2022)</w:t>
      </w:r>
    </w:p>
    <w:p w14:paraId="27CF0BCC" w14:textId="77777777" w:rsidR="003D798E" w:rsidRPr="003D798E" w:rsidRDefault="003D798E" w:rsidP="008A34A4">
      <w:pPr>
        <w:pStyle w:val="Heading2"/>
        <w:rPr>
          <w:rFonts w:ascii="Arial" w:hAnsi="Arial" w:cs="Arial"/>
          <w:sz w:val="20"/>
          <w:szCs w:val="20"/>
        </w:rPr>
      </w:pPr>
      <w:r w:rsidRPr="003D798E">
        <w:rPr>
          <w:rFonts w:ascii="Arial" w:hAnsi="Arial" w:cs="Arial"/>
          <w:sz w:val="20"/>
          <w:szCs w:val="20"/>
        </w:rPr>
        <w:t>Cert III in Retail, McDonald’s</w:t>
      </w:r>
      <w:r w:rsidR="00B56607">
        <w:rPr>
          <w:rFonts w:ascii="Arial" w:hAnsi="Arial" w:cs="Arial"/>
          <w:sz w:val="20"/>
          <w:szCs w:val="20"/>
        </w:rPr>
        <w:t xml:space="preserve"> (OCTOBER 202</w:t>
      </w:r>
      <w:r w:rsidR="001B48FF">
        <w:rPr>
          <w:rFonts w:ascii="Arial" w:hAnsi="Arial" w:cs="Arial"/>
          <w:sz w:val="20"/>
          <w:szCs w:val="20"/>
        </w:rPr>
        <w:t>1</w:t>
      </w:r>
      <w:r w:rsidR="00B56607">
        <w:rPr>
          <w:rFonts w:ascii="Arial" w:hAnsi="Arial" w:cs="Arial"/>
          <w:sz w:val="20"/>
          <w:szCs w:val="20"/>
        </w:rPr>
        <w:t>)</w:t>
      </w:r>
    </w:p>
    <w:p w14:paraId="4D046421" w14:textId="77777777" w:rsidR="003D798E" w:rsidRPr="0083054E" w:rsidRDefault="003D798E" w:rsidP="008A34A4">
      <w:pPr>
        <w:pStyle w:val="Heading2"/>
        <w:rPr>
          <w:rFonts w:ascii="Arial" w:hAnsi="Arial" w:cs="Arial"/>
          <w:sz w:val="20"/>
          <w:szCs w:val="20"/>
        </w:rPr>
      </w:pPr>
      <w:r w:rsidRPr="0083054E">
        <w:rPr>
          <w:rFonts w:ascii="Arial" w:hAnsi="Arial" w:cs="Arial"/>
          <w:sz w:val="20"/>
          <w:szCs w:val="20"/>
        </w:rPr>
        <w:t>Cert II in Business, Fremantle Group Training</w:t>
      </w:r>
      <w:r w:rsidR="00B56607">
        <w:rPr>
          <w:rFonts w:ascii="Arial" w:hAnsi="Arial" w:cs="Arial"/>
          <w:sz w:val="20"/>
          <w:szCs w:val="20"/>
        </w:rPr>
        <w:t xml:space="preserve"> (SEPTEMBER 2021</w:t>
      </w:r>
      <w:r w:rsidR="00A11C4A">
        <w:rPr>
          <w:rFonts w:ascii="Arial" w:hAnsi="Arial" w:cs="Arial"/>
          <w:sz w:val="20"/>
          <w:szCs w:val="20"/>
        </w:rPr>
        <w:t>)</w:t>
      </w:r>
    </w:p>
    <w:p w14:paraId="3C059BEC" w14:textId="77777777" w:rsidR="002833F8" w:rsidRDefault="004D0FA1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E3B7856" w14:textId="77777777" w:rsidR="002833F8" w:rsidRDefault="004D0FA1">
      <w:pPr>
        <w:pBdr>
          <w:bottom w:val="single" w:sz="12" w:space="0" w:color="000000"/>
        </w:pBdr>
        <w:spacing w:line="240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references</w:t>
      </w:r>
    </w:p>
    <w:p w14:paraId="0A845FA6" w14:textId="77777777" w:rsidR="002833F8" w:rsidRDefault="002833F8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34"/>
        <w:gridCol w:w="5035"/>
      </w:tblGrid>
      <w:tr w:rsidR="002833F8" w14:paraId="5A927999" w14:textId="77777777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562612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FF2DF1" w14:textId="77777777" w:rsidR="002833F8" w:rsidRDefault="002833F8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833F8" w14:paraId="28578867" w14:textId="77777777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MsoNormalTable"/>
              <w:tblW w:w="5000" w:type="pct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272"/>
              <w:gridCol w:w="1762"/>
            </w:tblGrid>
            <w:tr w:rsidR="002833F8" w14:paraId="607DA6F7" w14:textId="77777777">
              <w:tc>
                <w:tcPr>
                  <w:tcW w:w="32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FD6F2" w14:textId="77777777" w:rsidR="002833F8" w:rsidRDefault="002833F8">
                  <w:pPr>
                    <w:spacing w:line="200" w:lineRule="atLeas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F5DF20" w14:textId="77777777" w:rsidR="002833F8" w:rsidRDefault="002833F8">
                  <w:pPr>
                    <w:spacing w:line="200" w:lineRule="atLeas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2833F8" w14:paraId="4426677F" w14:textId="77777777" w:rsidTr="00625AB7">
              <w:tc>
                <w:tcPr>
                  <w:tcW w:w="5000" w:type="pct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7B317D" w14:textId="77777777" w:rsidR="002833F8" w:rsidRDefault="00625AB7">
                  <w:pPr>
                    <w:spacing w:line="200" w:lineRule="atLeas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Shubham Magar</w:t>
                  </w:r>
                </w:p>
              </w:tc>
            </w:tr>
            <w:tr w:rsidR="002833F8" w14:paraId="6381E578" w14:textId="77777777" w:rsidTr="00625AB7">
              <w:tc>
                <w:tcPr>
                  <w:tcW w:w="5000" w:type="pct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5D39DF" w14:textId="77777777" w:rsidR="002833F8" w:rsidRDefault="00625AB7">
                  <w:pPr>
                    <w:spacing w:line="200" w:lineRule="atLeas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Financial Analyst</w:t>
                  </w:r>
                </w:p>
              </w:tc>
            </w:tr>
            <w:tr w:rsidR="002833F8" w14:paraId="6D2D28C6" w14:textId="77777777" w:rsidTr="00625AB7">
              <w:tc>
                <w:tcPr>
                  <w:tcW w:w="5000" w:type="pct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4D150C" w14:textId="77777777" w:rsidR="002833F8" w:rsidRDefault="00625AB7">
                  <w:pPr>
                    <w:spacing w:line="200" w:lineRule="atLeas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Western Power </w:t>
                  </w:r>
                </w:p>
              </w:tc>
            </w:tr>
            <w:tr w:rsidR="002833F8" w14:paraId="2452A119" w14:textId="77777777" w:rsidTr="00625AB7">
              <w:tc>
                <w:tcPr>
                  <w:tcW w:w="5000" w:type="pct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8235B4" w14:textId="77777777" w:rsidR="007D3441" w:rsidRDefault="00625AB7">
                  <w:pPr>
                    <w:spacing w:line="200" w:lineRule="atLeas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hyperlink r:id="rId7" w:history="1">
                    <w:r w:rsidRPr="00F36AFE">
                      <w:rPr>
                        <w:rStyle w:val="Hyperlink"/>
                        <w:rFonts w:ascii="Arial" w:eastAsia="Arial" w:hAnsi="Arial" w:cs="Arial"/>
                        <w:sz w:val="20"/>
                        <w:szCs w:val="20"/>
                      </w:rPr>
                      <w:t>shubham.Magar@westernpower.com.au</w:t>
                    </w:r>
                  </w:hyperlink>
                </w:p>
                <w:p w14:paraId="36532B4F" w14:textId="77777777" w:rsidR="00625AB7" w:rsidRDefault="00625AB7">
                  <w:pPr>
                    <w:spacing w:line="200" w:lineRule="atLeas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0470226335</w:t>
                  </w:r>
                </w:p>
                <w:p w14:paraId="2FB14559" w14:textId="77777777" w:rsidR="00625AB7" w:rsidRDefault="00625AB7">
                  <w:pPr>
                    <w:spacing w:line="200" w:lineRule="atLeas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3EBE4465" w14:textId="77777777" w:rsidR="00625AB7" w:rsidRDefault="00625AB7">
                  <w:pPr>
                    <w:spacing w:line="200" w:lineRule="atLeas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A68DF5E" w14:textId="77777777" w:rsidR="002833F8" w:rsidRDefault="009F64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Preeya Varghese</w:t>
            </w:r>
          </w:p>
          <w:p w14:paraId="49577024" w14:textId="77777777" w:rsidR="009F6406" w:rsidRDefault="009F64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Senior Customer Banking Specialist </w:t>
            </w:r>
          </w:p>
          <w:p w14:paraId="49DF6455" w14:textId="77777777" w:rsidR="009F6406" w:rsidRDefault="009F64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Commonwealth Bank </w:t>
            </w:r>
          </w:p>
          <w:p w14:paraId="63F8911C" w14:textId="076812E8" w:rsidR="009F6406" w:rsidRDefault="009F640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0893542633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MsoNormalTable"/>
              <w:tblW w:w="5000" w:type="pct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273"/>
              <w:gridCol w:w="1762"/>
            </w:tblGrid>
            <w:tr w:rsidR="002833F8" w14:paraId="688D0AA2" w14:textId="77777777">
              <w:tc>
                <w:tcPr>
                  <w:tcW w:w="32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E3D376" w14:textId="77777777" w:rsidR="002833F8" w:rsidRDefault="002833F8">
                  <w:pPr>
                    <w:spacing w:line="200" w:lineRule="atLeas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342C1C" w14:textId="77777777" w:rsidR="002833F8" w:rsidRDefault="002833F8">
                  <w:pPr>
                    <w:spacing w:line="200" w:lineRule="atLeas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5DDC83D" w14:textId="77777777" w:rsidR="002833F8" w:rsidRDefault="0028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833F8" w14:paraId="16842B21" w14:textId="77777777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MsoNormalTable"/>
              <w:tblW w:w="5000" w:type="pct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272"/>
              <w:gridCol w:w="1762"/>
            </w:tblGrid>
            <w:tr w:rsidR="002833F8" w14:paraId="54D3B982" w14:textId="77777777">
              <w:tc>
                <w:tcPr>
                  <w:tcW w:w="32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18B2C1" w14:textId="77777777" w:rsidR="002833F8" w:rsidRDefault="002833F8">
                  <w:pPr>
                    <w:spacing w:line="200" w:lineRule="atLeas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8E800F" w14:textId="77777777" w:rsidR="002833F8" w:rsidRDefault="002833F8">
                  <w:pPr>
                    <w:spacing w:line="200" w:lineRule="atLeas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9808605" w14:textId="77777777" w:rsidR="002833F8" w:rsidRDefault="0028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246D5" w14:textId="77777777" w:rsidR="002833F8" w:rsidRDefault="0028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01E44EA" w14:textId="77777777" w:rsidR="00625AB7" w:rsidRDefault="00625AB7">
      <w:pPr>
        <w:rPr>
          <w:rFonts w:ascii="Arial" w:eastAsia="Arial" w:hAnsi="Arial" w:cs="Arial"/>
          <w:sz w:val="20"/>
          <w:szCs w:val="20"/>
        </w:rPr>
      </w:pPr>
    </w:p>
    <w:sectPr w:rsidR="00625AB7">
      <w:pgSz w:w="12225" w:h="15810"/>
      <w:pgMar w:top="1078" w:right="1078" w:bottom="1078" w:left="107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C4A8E1A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44B07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7E43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A0EE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3C92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14F7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A0A9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7A91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0064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DE9C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C0C4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103A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BCD8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569C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BC8E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1CAB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CCF2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DC9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6A061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CE5B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AEF8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FA37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54A5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BE2F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526A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1CFF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2651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C88D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620D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D6F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4602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4621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9A95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0C60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6890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D61F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8F080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B83B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BC7A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9AAA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443B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12DD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D06C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DA0E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721C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2112901"/>
    <w:multiLevelType w:val="hybridMultilevel"/>
    <w:tmpl w:val="58981456"/>
    <w:lvl w:ilvl="0" w:tplc="B9E2AC16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73179"/>
    <w:multiLevelType w:val="hybridMultilevel"/>
    <w:tmpl w:val="627EF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E4774"/>
    <w:multiLevelType w:val="hybridMultilevel"/>
    <w:tmpl w:val="C76AB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E77CC"/>
    <w:multiLevelType w:val="hybridMultilevel"/>
    <w:tmpl w:val="64C0A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43B64"/>
    <w:multiLevelType w:val="hybridMultilevel"/>
    <w:tmpl w:val="4E2A26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51880"/>
    <w:multiLevelType w:val="multilevel"/>
    <w:tmpl w:val="57DA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81BDE"/>
    <w:multiLevelType w:val="hybridMultilevel"/>
    <w:tmpl w:val="0B201AAC"/>
    <w:lvl w:ilvl="0" w:tplc="2A820E4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71706">
    <w:abstractNumId w:val="0"/>
  </w:num>
  <w:num w:numId="2" w16cid:durableId="1492018154">
    <w:abstractNumId w:val="1"/>
  </w:num>
  <w:num w:numId="3" w16cid:durableId="473180772">
    <w:abstractNumId w:val="2"/>
  </w:num>
  <w:num w:numId="4" w16cid:durableId="1775904919">
    <w:abstractNumId w:val="3"/>
  </w:num>
  <w:num w:numId="5" w16cid:durableId="440419498">
    <w:abstractNumId w:val="4"/>
  </w:num>
  <w:num w:numId="6" w16cid:durableId="664434477">
    <w:abstractNumId w:val="5"/>
  </w:num>
  <w:num w:numId="7" w16cid:durableId="1620331346">
    <w:abstractNumId w:val="6"/>
  </w:num>
  <w:num w:numId="8" w16cid:durableId="2111270817">
    <w:abstractNumId w:val="7"/>
  </w:num>
  <w:num w:numId="9" w16cid:durableId="275141529">
    <w:abstractNumId w:val="9"/>
  </w:num>
  <w:num w:numId="10" w16cid:durableId="1722556713">
    <w:abstractNumId w:val="8"/>
  </w:num>
  <w:num w:numId="11" w16cid:durableId="624043958">
    <w:abstractNumId w:val="10"/>
  </w:num>
  <w:num w:numId="12" w16cid:durableId="325058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attachedTemplate r:id="rId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96"/>
    <w:rsid w:val="000236AC"/>
    <w:rsid w:val="00032262"/>
    <w:rsid w:val="00075296"/>
    <w:rsid w:val="000B08BC"/>
    <w:rsid w:val="001445D0"/>
    <w:rsid w:val="001460F0"/>
    <w:rsid w:val="001A270F"/>
    <w:rsid w:val="001B0AFA"/>
    <w:rsid w:val="001B48FF"/>
    <w:rsid w:val="00215A7B"/>
    <w:rsid w:val="0022729D"/>
    <w:rsid w:val="00245921"/>
    <w:rsid w:val="002464FB"/>
    <w:rsid w:val="00260367"/>
    <w:rsid w:val="0026463D"/>
    <w:rsid w:val="002833F8"/>
    <w:rsid w:val="002C5AAF"/>
    <w:rsid w:val="002D4630"/>
    <w:rsid w:val="00313514"/>
    <w:rsid w:val="003777D0"/>
    <w:rsid w:val="003A79EE"/>
    <w:rsid w:val="003B78B4"/>
    <w:rsid w:val="003D798E"/>
    <w:rsid w:val="00424D74"/>
    <w:rsid w:val="00496D3C"/>
    <w:rsid w:val="004A6EF5"/>
    <w:rsid w:val="004B7763"/>
    <w:rsid w:val="004D0FA1"/>
    <w:rsid w:val="004F12C5"/>
    <w:rsid w:val="004F4082"/>
    <w:rsid w:val="004F75D0"/>
    <w:rsid w:val="005109F3"/>
    <w:rsid w:val="00547096"/>
    <w:rsid w:val="005470AA"/>
    <w:rsid w:val="005657D5"/>
    <w:rsid w:val="00577120"/>
    <w:rsid w:val="00586DDE"/>
    <w:rsid w:val="0059607A"/>
    <w:rsid w:val="00596492"/>
    <w:rsid w:val="005A254D"/>
    <w:rsid w:val="005E05B6"/>
    <w:rsid w:val="006064E7"/>
    <w:rsid w:val="0061560F"/>
    <w:rsid w:val="00625AB7"/>
    <w:rsid w:val="00676290"/>
    <w:rsid w:val="0067759B"/>
    <w:rsid w:val="00732E03"/>
    <w:rsid w:val="0074438A"/>
    <w:rsid w:val="00766A7C"/>
    <w:rsid w:val="0077009C"/>
    <w:rsid w:val="0077153C"/>
    <w:rsid w:val="00782A0E"/>
    <w:rsid w:val="00784A59"/>
    <w:rsid w:val="00794BB6"/>
    <w:rsid w:val="007B2C31"/>
    <w:rsid w:val="007D3441"/>
    <w:rsid w:val="0083054E"/>
    <w:rsid w:val="008431B9"/>
    <w:rsid w:val="008663D6"/>
    <w:rsid w:val="00882848"/>
    <w:rsid w:val="00886287"/>
    <w:rsid w:val="008A34A4"/>
    <w:rsid w:val="008B22E3"/>
    <w:rsid w:val="008B43A7"/>
    <w:rsid w:val="008C5542"/>
    <w:rsid w:val="0090014F"/>
    <w:rsid w:val="00923B31"/>
    <w:rsid w:val="00932E94"/>
    <w:rsid w:val="00941594"/>
    <w:rsid w:val="00941D2F"/>
    <w:rsid w:val="00945708"/>
    <w:rsid w:val="00950AF5"/>
    <w:rsid w:val="00972B85"/>
    <w:rsid w:val="009A62BC"/>
    <w:rsid w:val="009D1451"/>
    <w:rsid w:val="009F6406"/>
    <w:rsid w:val="00A11C4A"/>
    <w:rsid w:val="00A54CAB"/>
    <w:rsid w:val="00AB14D2"/>
    <w:rsid w:val="00AD388C"/>
    <w:rsid w:val="00AD644A"/>
    <w:rsid w:val="00AF0E00"/>
    <w:rsid w:val="00B21C9D"/>
    <w:rsid w:val="00B56607"/>
    <w:rsid w:val="00C06DED"/>
    <w:rsid w:val="00C46EBF"/>
    <w:rsid w:val="00C563D6"/>
    <w:rsid w:val="00C75A55"/>
    <w:rsid w:val="00C932A6"/>
    <w:rsid w:val="00D35603"/>
    <w:rsid w:val="00D87855"/>
    <w:rsid w:val="00E076F3"/>
    <w:rsid w:val="00E5190F"/>
    <w:rsid w:val="00EA7C27"/>
    <w:rsid w:val="00EE79FC"/>
    <w:rsid w:val="00F50AB1"/>
    <w:rsid w:val="00F5451D"/>
    <w:rsid w:val="00F557CB"/>
    <w:rsid w:val="00F908D8"/>
    <w:rsid w:val="00FD64B1"/>
    <w:rsid w:val="00F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8D075"/>
  <w15:docId w15:val="{56E7283F-AD75-1D43-BAF8-EC1C3F51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tableMsoNormalTable">
    <w:name w:val="table_MsoNormalTable"/>
    <w:basedOn w:val="TableNormal"/>
    <w:tblPr/>
  </w:style>
  <w:style w:type="character" w:styleId="FootnoteReference">
    <w:name w:val="footnote reference"/>
    <w:uiPriority w:val="99"/>
    <w:semiHidden/>
    <w:unhideWhenUsed/>
    <w:rsid w:val="003D798E"/>
    <w:rPr>
      <w:vertAlign w:val="superscript"/>
    </w:rPr>
  </w:style>
  <w:style w:type="paragraph" w:styleId="Date">
    <w:name w:val="Date"/>
    <w:basedOn w:val="Normal"/>
    <w:link w:val="DateChar"/>
    <w:qFormat/>
    <w:rsid w:val="003D798E"/>
    <w:pPr>
      <w:spacing w:before="80" w:after="80" w:line="288" w:lineRule="auto"/>
    </w:pPr>
    <w:rPr>
      <w:rFonts w:ascii="Calibri" w:eastAsia="Calibri" w:hAnsi="Calibri" w:cs="Calibri"/>
      <w:caps/>
      <w:color w:val="98A1B3"/>
      <w:spacing w:val="20"/>
      <w:sz w:val="14"/>
      <w:szCs w:val="14"/>
      <w:lang w:val="en-AU" w:eastAsia="en-GB"/>
    </w:rPr>
  </w:style>
  <w:style w:type="character" w:customStyle="1" w:styleId="DateChar">
    <w:name w:val="Date Char"/>
    <w:basedOn w:val="DefaultParagraphFont"/>
    <w:link w:val="Date"/>
    <w:rsid w:val="003D798E"/>
    <w:rPr>
      <w:rFonts w:ascii="Calibri" w:eastAsia="Calibri" w:hAnsi="Calibri" w:cs="Calibri"/>
      <w:caps/>
      <w:color w:val="98A1B3"/>
      <w:spacing w:val="20"/>
      <w:sz w:val="14"/>
      <w:szCs w:val="14"/>
      <w:lang w:val="en-AU" w:eastAsia="en-GB"/>
    </w:rPr>
  </w:style>
  <w:style w:type="paragraph" w:styleId="ListParagraph">
    <w:name w:val="List Paragraph"/>
    <w:basedOn w:val="Normal"/>
    <w:uiPriority w:val="34"/>
    <w:qFormat/>
    <w:rsid w:val="001445D0"/>
    <w:pPr>
      <w:ind w:left="720"/>
      <w:contextualSpacing/>
    </w:pPr>
  </w:style>
  <w:style w:type="table" w:styleId="TableGrid">
    <w:name w:val="Table Grid"/>
    <w:basedOn w:val="TableNormal"/>
    <w:uiPriority w:val="59"/>
    <w:rsid w:val="00C75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75A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75A5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75A5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75A5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25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A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AB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F640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F6406"/>
  </w:style>
  <w:style w:type="character" w:styleId="Strong">
    <w:name w:val="Strong"/>
    <w:basedOn w:val="DefaultParagraphFont"/>
    <w:uiPriority w:val="22"/>
    <w:qFormat/>
    <w:rsid w:val="009F6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ubham.Magar@westernpower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bash-kovvuri-867597225/" TargetMode="External"/><Relationship Id="rId5" Type="http://schemas.openxmlformats.org/officeDocument/2006/relationships/hyperlink" Target="mailto:subashkovvuri20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kovvuri/Desktop/Subash%20Kovvuri%20CV%20Re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Subash Kovvuri CV Real.dotx</Template>
  <TotalTime>77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Subash Kovvuri</dc:creator>
  <cp:lastModifiedBy>Subash Kovvuri (Student)</cp:lastModifiedBy>
  <cp:revision>7</cp:revision>
  <dcterms:created xsi:type="dcterms:W3CDTF">2025-02-13T11:25:00Z</dcterms:created>
  <dcterms:modified xsi:type="dcterms:W3CDTF">2025-03-20T01:54:00Z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72f29fee78f433db77b736320d56076d060a3d2bdc6df3e9a51532d01c1fd383</vt:lpwstr>
  </property>
</Properties>
</file>